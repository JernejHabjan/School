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37E" w:rsidRDefault="00327339">
      <w:pPr>
        <w:ind w:left="1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68.85pt">
            <v:imagedata r:id="rId8" o:title=""/>
          </v:shape>
        </w:pict>
      </w: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before="6" w:line="280" w:lineRule="exact"/>
        <w:rPr>
          <w:sz w:val="28"/>
          <w:szCs w:val="28"/>
        </w:rPr>
      </w:pPr>
    </w:p>
    <w:p w:rsidR="00DE137E" w:rsidRDefault="00C45702">
      <w:pPr>
        <w:spacing w:before="24"/>
        <w:ind w:left="2241" w:right="2181"/>
        <w:jc w:val="center"/>
        <w:rPr>
          <w:sz w:val="28"/>
          <w:szCs w:val="28"/>
        </w:rPr>
      </w:pPr>
      <w:r>
        <w:rPr>
          <w:sz w:val="28"/>
          <w:szCs w:val="28"/>
        </w:rPr>
        <w:t>VISOKOŠOLSKI STROKOVNI ŠTUDIJ</w:t>
      </w:r>
    </w:p>
    <w:p w:rsidR="00DE137E" w:rsidRDefault="00C45702">
      <w:pPr>
        <w:spacing w:before="5"/>
        <w:ind w:left="3528" w:right="3471"/>
        <w:jc w:val="center"/>
        <w:rPr>
          <w:sz w:val="32"/>
          <w:szCs w:val="32"/>
        </w:rPr>
      </w:pPr>
      <w:proofErr w:type="spellStart"/>
      <w:r>
        <w:rPr>
          <w:b/>
          <w:w w:val="99"/>
          <w:sz w:val="32"/>
          <w:szCs w:val="32"/>
        </w:rPr>
        <w:t>Delovna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w w:val="99"/>
          <w:sz w:val="32"/>
          <w:szCs w:val="32"/>
        </w:rPr>
        <w:t>praksa</w:t>
      </w:r>
      <w:proofErr w:type="spellEnd"/>
    </w:p>
    <w:p w:rsidR="00DE137E" w:rsidRDefault="00DE137E">
      <w:pPr>
        <w:spacing w:before="9" w:line="220" w:lineRule="exact"/>
        <w:rPr>
          <w:sz w:val="22"/>
          <w:szCs w:val="22"/>
        </w:rPr>
      </w:pPr>
    </w:p>
    <w:p w:rsidR="00DE137E" w:rsidRDefault="00C45702">
      <w:pPr>
        <w:ind w:left="2207" w:right="2148"/>
        <w:jc w:val="center"/>
        <w:rPr>
          <w:sz w:val="40"/>
          <w:szCs w:val="40"/>
        </w:rPr>
      </w:pPr>
      <w:r>
        <w:rPr>
          <w:b/>
          <w:sz w:val="40"/>
          <w:szCs w:val="40"/>
        </w:rPr>
        <w:t>ZAKLJUČNO POROČILO</w:t>
      </w: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before="4" w:line="280" w:lineRule="exact"/>
        <w:rPr>
          <w:sz w:val="28"/>
          <w:szCs w:val="28"/>
        </w:rPr>
      </w:pPr>
    </w:p>
    <w:p w:rsidR="00DE137E" w:rsidRDefault="00327339">
      <w:pPr>
        <w:ind w:left="3098" w:right="3034"/>
        <w:jc w:val="center"/>
        <w:rPr>
          <w:sz w:val="28"/>
          <w:szCs w:val="28"/>
        </w:rPr>
      </w:pPr>
      <w:r>
        <w:rPr>
          <w:sz w:val="28"/>
          <w:szCs w:val="28"/>
        </w:rPr>
        <w:t>Hepra d.o.o.</w:t>
      </w: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DE137E">
      <w:pPr>
        <w:spacing w:before="9" w:line="200" w:lineRule="exact"/>
      </w:pPr>
    </w:p>
    <w:p w:rsidR="00DE137E" w:rsidRPr="00D62A8F" w:rsidRDefault="00C45702">
      <w:pPr>
        <w:ind w:left="119"/>
        <w:rPr>
          <w:sz w:val="24"/>
          <w:szCs w:val="24"/>
        </w:rPr>
      </w:pPr>
      <w:proofErr w:type="spellStart"/>
      <w:r>
        <w:rPr>
          <w:sz w:val="24"/>
          <w:szCs w:val="24"/>
        </w:rPr>
        <w:t>Priimek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študenta</w:t>
      </w:r>
      <w:proofErr w:type="spellEnd"/>
      <w:r>
        <w:rPr>
          <w:sz w:val="24"/>
          <w:szCs w:val="24"/>
        </w:rPr>
        <w:t xml:space="preserve">: </w:t>
      </w:r>
      <w:r w:rsidR="00D62A8F" w:rsidRPr="00D62A8F">
        <w:rPr>
          <w:sz w:val="24"/>
          <w:szCs w:val="24"/>
        </w:rPr>
        <w:t>Habjan Jernej</w:t>
      </w:r>
    </w:p>
    <w:p w:rsidR="00DE137E" w:rsidRDefault="00DE137E">
      <w:pPr>
        <w:spacing w:before="16" w:line="260" w:lineRule="exact"/>
        <w:rPr>
          <w:sz w:val="26"/>
          <w:szCs w:val="26"/>
        </w:rPr>
      </w:pPr>
    </w:p>
    <w:p w:rsidR="00DE137E" w:rsidRPr="00D62A8F" w:rsidRDefault="00C45702">
      <w:pPr>
        <w:ind w:left="119"/>
        <w:rPr>
          <w:sz w:val="24"/>
          <w:szCs w:val="24"/>
        </w:rPr>
      </w:pPr>
      <w:proofErr w:type="spellStart"/>
      <w:r>
        <w:rPr>
          <w:sz w:val="24"/>
          <w:szCs w:val="24"/>
        </w:rPr>
        <w:t>Vpisna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številka</w:t>
      </w:r>
      <w:proofErr w:type="spellEnd"/>
      <w:r>
        <w:rPr>
          <w:sz w:val="24"/>
          <w:szCs w:val="24"/>
        </w:rPr>
        <w:t xml:space="preserve">: </w:t>
      </w:r>
      <w:r w:rsidR="00D62A8F" w:rsidRPr="00D62A8F">
        <w:rPr>
          <w:sz w:val="24"/>
          <w:szCs w:val="24"/>
        </w:rPr>
        <w:t>63150106</w:t>
      </w:r>
    </w:p>
    <w:p w:rsidR="00DE137E" w:rsidRDefault="00DE137E">
      <w:pPr>
        <w:spacing w:before="16" w:line="260" w:lineRule="exact"/>
        <w:rPr>
          <w:sz w:val="26"/>
          <w:szCs w:val="26"/>
        </w:rPr>
      </w:pPr>
      <w:bookmarkStart w:id="0" w:name="_GoBack"/>
      <w:bookmarkEnd w:id="0"/>
    </w:p>
    <w:p w:rsidR="00DE137E" w:rsidRDefault="00C45702">
      <w:pPr>
        <w:ind w:left="119"/>
        <w:rPr>
          <w:sz w:val="24"/>
          <w:szCs w:val="24"/>
        </w:rPr>
      </w:pPr>
      <w:proofErr w:type="spellStart"/>
      <w:r>
        <w:rPr>
          <w:sz w:val="24"/>
          <w:szCs w:val="24"/>
        </w:rPr>
        <w:t>Čas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izvajanja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prakse</w:t>
      </w:r>
      <w:proofErr w:type="spellEnd"/>
      <w:r>
        <w:rPr>
          <w:sz w:val="24"/>
          <w:szCs w:val="24"/>
        </w:rPr>
        <w:t xml:space="preserve">: </w:t>
      </w:r>
      <w:r w:rsidR="00327339" w:rsidRPr="00B9780B">
        <w:rPr>
          <w:sz w:val="24"/>
          <w:szCs w:val="24"/>
        </w:rPr>
        <w:t>19.2.2018 – 23.04.2018</w:t>
      </w:r>
    </w:p>
    <w:p w:rsidR="00DE137E" w:rsidRDefault="00DE137E">
      <w:pPr>
        <w:spacing w:before="16" w:line="260" w:lineRule="exact"/>
        <w:rPr>
          <w:sz w:val="26"/>
          <w:szCs w:val="26"/>
        </w:rPr>
      </w:pPr>
    </w:p>
    <w:p w:rsidR="00DE137E" w:rsidRDefault="00C45702" w:rsidP="00B9780B">
      <w:pPr>
        <w:ind w:left="119"/>
        <w:rPr>
          <w:sz w:val="24"/>
          <w:szCs w:val="24"/>
        </w:rPr>
      </w:pPr>
      <w:r>
        <w:rPr>
          <w:sz w:val="24"/>
          <w:szCs w:val="24"/>
        </w:rPr>
        <w:t xml:space="preserve">Mentor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fakulteti</w:t>
      </w:r>
      <w:proofErr w:type="spellEnd"/>
      <w:r>
        <w:rPr>
          <w:sz w:val="24"/>
          <w:szCs w:val="24"/>
        </w:rPr>
        <w:t xml:space="preserve">: </w:t>
      </w:r>
      <w:r w:rsidRPr="00F95240">
        <w:rPr>
          <w:sz w:val="24"/>
          <w:szCs w:val="24"/>
        </w:rPr>
        <w:t xml:space="preserve">doc. dr. </w:t>
      </w:r>
      <w:r w:rsidR="00B9780B" w:rsidRPr="00F95240">
        <w:rPr>
          <w:sz w:val="24"/>
          <w:szCs w:val="24"/>
        </w:rPr>
        <w:t xml:space="preserve">Mira </w:t>
      </w:r>
      <w:proofErr w:type="spellStart"/>
      <w:r w:rsidR="00B9780B" w:rsidRPr="00F95240">
        <w:rPr>
          <w:sz w:val="24"/>
          <w:szCs w:val="24"/>
        </w:rPr>
        <w:t>Trebar</w:t>
      </w:r>
      <w:proofErr w:type="spellEnd"/>
    </w:p>
    <w:p w:rsidR="00B9780B" w:rsidRPr="00B9780B" w:rsidRDefault="00B9780B" w:rsidP="00B9780B">
      <w:pPr>
        <w:ind w:left="119"/>
        <w:rPr>
          <w:sz w:val="24"/>
          <w:szCs w:val="24"/>
        </w:rPr>
      </w:pPr>
    </w:p>
    <w:p w:rsidR="00DE137E" w:rsidRPr="002D7914" w:rsidRDefault="00C45702" w:rsidP="00F95240">
      <w:pPr>
        <w:ind w:left="119"/>
        <w:rPr>
          <w:sz w:val="24"/>
          <w:szCs w:val="24"/>
        </w:rPr>
      </w:pPr>
      <w:r>
        <w:rPr>
          <w:sz w:val="24"/>
          <w:szCs w:val="24"/>
        </w:rPr>
        <w:t xml:space="preserve">Mentor v </w:t>
      </w:r>
      <w:proofErr w:type="spellStart"/>
      <w:r>
        <w:rPr>
          <w:sz w:val="24"/>
          <w:szCs w:val="24"/>
        </w:rPr>
        <w:t>podjetju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ustanovi</w:t>
      </w:r>
      <w:proofErr w:type="spellEnd"/>
      <w:r>
        <w:rPr>
          <w:sz w:val="24"/>
          <w:szCs w:val="24"/>
        </w:rPr>
        <w:t xml:space="preserve">: </w:t>
      </w:r>
      <w:r w:rsidR="002D7914" w:rsidRPr="00F95240">
        <w:rPr>
          <w:sz w:val="24"/>
          <w:szCs w:val="24"/>
        </w:rPr>
        <w:t xml:space="preserve">Marko </w:t>
      </w:r>
      <w:proofErr w:type="spellStart"/>
      <w:r w:rsidR="002D7914" w:rsidRPr="00F95240">
        <w:rPr>
          <w:sz w:val="24"/>
          <w:szCs w:val="24"/>
        </w:rPr>
        <w:t>Kamin</w:t>
      </w:r>
      <w:proofErr w:type="spellEnd"/>
      <w:r w:rsidRPr="00F95240">
        <w:rPr>
          <w:sz w:val="24"/>
          <w:szCs w:val="24"/>
        </w:rPr>
        <w:t xml:space="preserve">, dipl. </w:t>
      </w:r>
      <w:proofErr w:type="spellStart"/>
      <w:r w:rsidRPr="00F95240">
        <w:rPr>
          <w:sz w:val="24"/>
          <w:szCs w:val="24"/>
        </w:rPr>
        <w:t>inž</w:t>
      </w:r>
      <w:proofErr w:type="spellEnd"/>
      <w:r w:rsidRPr="00F95240">
        <w:rPr>
          <w:sz w:val="24"/>
          <w:szCs w:val="24"/>
        </w:rPr>
        <w:t xml:space="preserve">. </w:t>
      </w:r>
      <w:proofErr w:type="spellStart"/>
      <w:r w:rsidRPr="00F95240">
        <w:rPr>
          <w:sz w:val="24"/>
          <w:szCs w:val="24"/>
        </w:rPr>
        <w:t>rač</w:t>
      </w:r>
      <w:proofErr w:type="spellEnd"/>
      <w:r w:rsidRPr="00F95240">
        <w:rPr>
          <w:sz w:val="24"/>
          <w:szCs w:val="24"/>
        </w:rPr>
        <w:t>. in</w:t>
      </w:r>
      <w:r w:rsidR="00F95240" w:rsidRPr="00F95240">
        <w:rPr>
          <w:sz w:val="24"/>
          <w:szCs w:val="24"/>
        </w:rPr>
        <w:t xml:space="preserve"> </w:t>
      </w:r>
      <w:r w:rsidRPr="00F95240">
        <w:rPr>
          <w:sz w:val="24"/>
          <w:szCs w:val="24"/>
        </w:rPr>
        <w:t>inf.</w:t>
      </w: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C45702">
      <w:pPr>
        <w:tabs>
          <w:tab w:val="left" w:pos="2920"/>
        </w:tabs>
        <w:spacing w:line="260" w:lineRule="exact"/>
        <w:ind w:left="119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Datum: </w:t>
      </w:r>
      <w:r>
        <w:rPr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ab/>
      </w:r>
    </w:p>
    <w:p w:rsidR="00DE137E" w:rsidRDefault="00DE137E">
      <w:pPr>
        <w:spacing w:before="8" w:line="120" w:lineRule="exact"/>
        <w:rPr>
          <w:sz w:val="12"/>
          <w:szCs w:val="12"/>
        </w:rPr>
      </w:pPr>
    </w:p>
    <w:p w:rsidR="00DE137E" w:rsidRDefault="00DE137E">
      <w:pPr>
        <w:spacing w:line="200" w:lineRule="exact"/>
      </w:pPr>
    </w:p>
    <w:p w:rsidR="00DE137E" w:rsidRDefault="00DE137E">
      <w:pPr>
        <w:spacing w:line="200" w:lineRule="exact"/>
      </w:pPr>
    </w:p>
    <w:p w:rsidR="00DE137E" w:rsidRDefault="00C45702">
      <w:pPr>
        <w:spacing w:before="29"/>
        <w:ind w:left="119"/>
        <w:rPr>
          <w:sz w:val="24"/>
          <w:szCs w:val="24"/>
        </w:rPr>
      </w:pPr>
      <w:proofErr w:type="spellStart"/>
      <w:r>
        <w:rPr>
          <w:sz w:val="24"/>
          <w:szCs w:val="24"/>
        </w:rPr>
        <w:t>Podpis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študenta</w:t>
      </w:r>
      <w:proofErr w:type="spellEnd"/>
      <w:r>
        <w:rPr>
          <w:sz w:val="24"/>
          <w:szCs w:val="24"/>
        </w:rPr>
        <w:t xml:space="preserve">:                                                                 </w:t>
      </w:r>
      <w:proofErr w:type="spellStart"/>
      <w:r>
        <w:rPr>
          <w:sz w:val="24"/>
          <w:szCs w:val="24"/>
        </w:rPr>
        <w:t>Podpis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mentorja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podjetju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ustanovi</w:t>
      </w:r>
      <w:proofErr w:type="spellEnd"/>
      <w:r>
        <w:rPr>
          <w:sz w:val="24"/>
          <w:szCs w:val="24"/>
        </w:rPr>
        <w:t>:</w:t>
      </w:r>
    </w:p>
    <w:sectPr w:rsidR="00DE137E">
      <w:headerReference w:type="default" r:id="rId9"/>
      <w:pgSz w:w="11920" w:h="16840"/>
      <w:pgMar w:top="1560" w:right="1360" w:bottom="280" w:left="13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DD9" w:rsidRDefault="00531DD9">
      <w:r>
        <w:separator/>
      </w:r>
    </w:p>
  </w:endnote>
  <w:endnote w:type="continuationSeparator" w:id="0">
    <w:p w:rsidR="00531DD9" w:rsidRDefault="0053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DD9" w:rsidRDefault="00531DD9">
      <w:r>
        <w:separator/>
      </w:r>
    </w:p>
  </w:footnote>
  <w:footnote w:type="continuationSeparator" w:id="0">
    <w:p w:rsidR="00531DD9" w:rsidRDefault="00531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37E" w:rsidRDefault="00DE137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A4154"/>
    <w:multiLevelType w:val="multilevel"/>
    <w:tmpl w:val="FCB0AC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E"/>
    <w:rsid w:val="002D7914"/>
    <w:rsid w:val="00327339"/>
    <w:rsid w:val="00531DD9"/>
    <w:rsid w:val="00660201"/>
    <w:rsid w:val="008472F4"/>
    <w:rsid w:val="00885C32"/>
    <w:rsid w:val="00B34A1A"/>
    <w:rsid w:val="00B9780B"/>
    <w:rsid w:val="00C45702"/>
    <w:rsid w:val="00D62A8F"/>
    <w:rsid w:val="00DE137E"/>
    <w:rsid w:val="00F95240"/>
    <w:rsid w:val="00F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3A81A"/>
  <w15:docId w15:val="{18395A8E-4098-4031-9342-9DB8E7B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8163D-CF27-4C93-86FF-82375140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jerne</dc:creator>
  <cp:lastModifiedBy>Jernej Habjan</cp:lastModifiedBy>
  <cp:revision>5</cp:revision>
  <dcterms:created xsi:type="dcterms:W3CDTF">2018-02-23T19:45:00Z</dcterms:created>
  <dcterms:modified xsi:type="dcterms:W3CDTF">2018-04-23T03:23:00Z</dcterms:modified>
</cp:coreProperties>
</file>